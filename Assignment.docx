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626B" w14:textId="1BFE3DF3" w:rsidR="00A9204E" w:rsidRPr="00302377" w:rsidRDefault="00302377">
      <w:pPr>
        <w:rPr>
          <w:color w:val="2E74B5" w:themeColor="accent1" w:themeShade="BF"/>
          <w:sz w:val="72"/>
          <w:szCs w:val="72"/>
          <w:lang w:val="en-IN"/>
        </w:rPr>
      </w:pPr>
      <w:r w:rsidRPr="00302377">
        <w:rPr>
          <w:color w:val="2E74B5" w:themeColor="accent1" w:themeShade="BF"/>
          <w:sz w:val="72"/>
          <w:szCs w:val="72"/>
          <w:lang w:val="en-IN"/>
        </w:rPr>
        <w:t xml:space="preserve">                </w:t>
      </w:r>
      <w:r>
        <w:rPr>
          <w:color w:val="2E74B5" w:themeColor="accent1" w:themeShade="BF"/>
          <w:sz w:val="72"/>
          <w:szCs w:val="72"/>
          <w:lang w:val="en-IN"/>
        </w:rPr>
        <w:t xml:space="preserve"> </w:t>
      </w:r>
      <w:r w:rsidRPr="00302377">
        <w:rPr>
          <w:color w:val="2E74B5" w:themeColor="accent1" w:themeShade="BF"/>
          <w:sz w:val="72"/>
          <w:szCs w:val="72"/>
          <w:lang w:val="en-IN"/>
        </w:rPr>
        <w:t>Assignment</w:t>
      </w:r>
    </w:p>
    <w:p w14:paraId="2537E92A" w14:textId="77777777" w:rsidR="00302377" w:rsidRDefault="00302377">
      <w:pPr>
        <w:rPr>
          <w:color w:val="2E74B5" w:themeColor="accent1" w:themeShade="BF"/>
          <w:sz w:val="52"/>
          <w:szCs w:val="52"/>
          <w:lang w:val="en-IN"/>
        </w:rPr>
      </w:pPr>
    </w:p>
    <w:p w14:paraId="1AC5086D" w14:textId="77777777" w:rsidR="00302377" w:rsidRDefault="00302377">
      <w:pPr>
        <w:rPr>
          <w:color w:val="2E74B5" w:themeColor="accent1" w:themeShade="BF"/>
          <w:sz w:val="52"/>
          <w:szCs w:val="52"/>
          <w:lang w:val="en-IN"/>
        </w:rPr>
      </w:pPr>
    </w:p>
    <w:p w14:paraId="3AD491D0" w14:textId="4B21E431" w:rsidR="00302377" w:rsidRPr="00302377" w:rsidRDefault="00302377" w:rsidP="00302377">
      <w:pPr>
        <w:pStyle w:val="ListParagraph"/>
        <w:numPr>
          <w:ilvl w:val="0"/>
          <w:numId w:val="24"/>
        </w:numPr>
        <w:rPr>
          <w:sz w:val="36"/>
          <w:szCs w:val="36"/>
          <w:lang w:val="en-IN"/>
        </w:rPr>
      </w:pPr>
      <w:r w:rsidRPr="00302377">
        <w:rPr>
          <w:sz w:val="36"/>
          <w:szCs w:val="36"/>
          <w:lang w:val="en-IN"/>
        </w:rPr>
        <w:t>Create a blog or website using Blogspot and WordPress. Customize the theme design and post new article with 500 words.</w:t>
      </w:r>
    </w:p>
    <w:p w14:paraId="77B3E33F" w14:textId="77777777" w:rsidR="00302377" w:rsidRDefault="00302377" w:rsidP="00302377">
      <w:pPr>
        <w:pStyle w:val="ListParagraph"/>
        <w:rPr>
          <w:sz w:val="36"/>
          <w:szCs w:val="36"/>
          <w:lang w:val="en-IN"/>
        </w:rPr>
      </w:pPr>
    </w:p>
    <w:p w14:paraId="53EE10D5" w14:textId="77777777" w:rsidR="00BB0BC5" w:rsidRDefault="00BB0BC5" w:rsidP="00302377">
      <w:pPr>
        <w:pStyle w:val="ListParagraph"/>
        <w:rPr>
          <w:sz w:val="36"/>
          <w:szCs w:val="36"/>
          <w:lang w:val="en-IN"/>
        </w:rPr>
      </w:pPr>
    </w:p>
    <w:p w14:paraId="376855FB" w14:textId="77777777" w:rsidR="00BB0BC5" w:rsidRDefault="00BB0BC5" w:rsidP="00302377">
      <w:pPr>
        <w:pStyle w:val="ListParagraph"/>
        <w:rPr>
          <w:sz w:val="36"/>
          <w:szCs w:val="36"/>
          <w:lang w:val="en-IN"/>
        </w:rPr>
      </w:pPr>
    </w:p>
    <w:p w14:paraId="30217AC3" w14:textId="77777777" w:rsidR="00302377" w:rsidRDefault="00302377" w:rsidP="00302377">
      <w:pPr>
        <w:pStyle w:val="ListParagraph"/>
        <w:rPr>
          <w:sz w:val="36"/>
          <w:szCs w:val="36"/>
          <w:lang w:val="en-IN"/>
        </w:rPr>
      </w:pPr>
    </w:p>
    <w:p w14:paraId="7801AD97" w14:textId="7B44C03C" w:rsidR="00302377" w:rsidRDefault="00BB0BC5" w:rsidP="00302377">
      <w:pPr>
        <w:pStyle w:val="ListParagraph"/>
        <w:rPr>
          <w:sz w:val="36"/>
          <w:szCs w:val="36"/>
          <w:lang w:val="en-IN"/>
        </w:rPr>
      </w:pPr>
      <w:hyperlink r:id="rId8" w:history="1">
        <w:r w:rsidRPr="00C5331E">
          <w:rPr>
            <w:rStyle w:val="Hyperlink"/>
            <w:sz w:val="36"/>
            <w:szCs w:val="36"/>
            <w:lang w:val="en-IN"/>
          </w:rPr>
          <w:t>https://foodiegrasp1234.blogspot.com/2023/10/foodiegrasp.html</w:t>
        </w:r>
      </w:hyperlink>
      <w:r w:rsidR="00302377">
        <w:rPr>
          <w:sz w:val="36"/>
          <w:szCs w:val="36"/>
          <w:lang w:val="en-IN"/>
        </w:rPr>
        <w:t xml:space="preserve"> </w:t>
      </w:r>
    </w:p>
    <w:p w14:paraId="25E8713F" w14:textId="614D4704" w:rsidR="00302377" w:rsidRDefault="00302377" w:rsidP="003023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14:paraId="7F64E429" w14:textId="77777777" w:rsidR="00BB0BC5" w:rsidRDefault="00BB0BC5" w:rsidP="00302377">
      <w:pPr>
        <w:rPr>
          <w:sz w:val="36"/>
          <w:szCs w:val="36"/>
          <w:lang w:val="en-IN"/>
        </w:rPr>
      </w:pPr>
    </w:p>
    <w:p w14:paraId="6414482C" w14:textId="77777777" w:rsidR="00BB0BC5" w:rsidRDefault="00BB0BC5" w:rsidP="00302377">
      <w:pPr>
        <w:rPr>
          <w:sz w:val="36"/>
          <w:szCs w:val="36"/>
          <w:lang w:val="en-IN"/>
        </w:rPr>
      </w:pPr>
    </w:p>
    <w:p w14:paraId="51842358" w14:textId="77777777" w:rsidR="00BB0BC5" w:rsidRDefault="00BB0BC5" w:rsidP="00302377">
      <w:pPr>
        <w:rPr>
          <w:sz w:val="36"/>
          <w:szCs w:val="36"/>
          <w:lang w:val="en-IN"/>
        </w:rPr>
      </w:pPr>
    </w:p>
    <w:p w14:paraId="6DD188EA" w14:textId="1A7E5AA4" w:rsidR="00302377" w:rsidRPr="00302377" w:rsidRDefault="00302377" w:rsidP="00302377">
      <w:pPr>
        <w:pStyle w:val="ListParagraph"/>
        <w:numPr>
          <w:ilvl w:val="0"/>
          <w:numId w:val="24"/>
        </w:numPr>
        <w:rPr>
          <w:sz w:val="36"/>
          <w:szCs w:val="36"/>
          <w:lang w:val="en-IN"/>
        </w:rPr>
      </w:pPr>
      <w:r w:rsidRPr="00302377">
        <w:rPr>
          <w:sz w:val="36"/>
          <w:szCs w:val="36"/>
          <w:lang w:val="en-IN"/>
        </w:rPr>
        <w:t xml:space="preserve">Create a New Facebook Business Page and post one social </w:t>
      </w:r>
    </w:p>
    <w:p w14:paraId="5BC2824B" w14:textId="4BF76B05" w:rsidR="00302377" w:rsidRDefault="00302377" w:rsidP="00302377">
      <w:pPr>
        <w:pStyle w:val="ListParagraph"/>
        <w:rPr>
          <w:sz w:val="36"/>
          <w:szCs w:val="36"/>
          <w:lang w:val="en-IN"/>
        </w:rPr>
      </w:pPr>
      <w:r w:rsidRPr="00302377">
        <w:rPr>
          <w:sz w:val="36"/>
          <w:szCs w:val="36"/>
          <w:lang w:val="en-IN"/>
        </w:rPr>
        <w:t>media poster for your brand.</w:t>
      </w:r>
    </w:p>
    <w:p w14:paraId="77121FBB" w14:textId="77777777" w:rsidR="00302377" w:rsidRDefault="00302377" w:rsidP="00302377">
      <w:pPr>
        <w:pStyle w:val="ListParagraph"/>
        <w:rPr>
          <w:sz w:val="36"/>
          <w:szCs w:val="36"/>
          <w:lang w:val="en-IN"/>
        </w:rPr>
      </w:pPr>
    </w:p>
    <w:p w14:paraId="0EEF15FB" w14:textId="77777777" w:rsidR="00302377" w:rsidRDefault="00302377" w:rsidP="00302377">
      <w:pPr>
        <w:pStyle w:val="ListParagraph"/>
        <w:rPr>
          <w:sz w:val="36"/>
          <w:szCs w:val="36"/>
          <w:lang w:val="en-IN"/>
        </w:rPr>
      </w:pPr>
    </w:p>
    <w:p w14:paraId="6D7C270E" w14:textId="77777777" w:rsidR="00BB0BC5" w:rsidRDefault="00BB0BC5" w:rsidP="00302377">
      <w:pPr>
        <w:pStyle w:val="ListParagraph"/>
        <w:rPr>
          <w:sz w:val="36"/>
          <w:szCs w:val="36"/>
          <w:lang w:val="en-IN"/>
        </w:rPr>
      </w:pPr>
    </w:p>
    <w:p w14:paraId="5EF82A5D" w14:textId="452AC589" w:rsidR="00302377" w:rsidRDefault="00302377" w:rsidP="00302377">
      <w:pPr>
        <w:pStyle w:val="ListParagraph"/>
        <w:rPr>
          <w:sz w:val="36"/>
          <w:szCs w:val="36"/>
          <w:lang w:val="en-IN"/>
        </w:rPr>
      </w:pPr>
      <w:hyperlink r:id="rId9" w:history="1">
        <w:r w:rsidRPr="00302377">
          <w:rPr>
            <w:rStyle w:val="Hyperlink"/>
            <w:sz w:val="36"/>
            <w:szCs w:val="36"/>
            <w:lang w:val="en-IN"/>
          </w:rPr>
          <w:t>https://www.facebook.com/profile.php?id=61550016305689&amp;mibextid=ZbWKwL</w:t>
        </w:r>
      </w:hyperlink>
      <w:r>
        <w:rPr>
          <w:sz w:val="36"/>
          <w:szCs w:val="36"/>
          <w:lang w:val="en-IN"/>
        </w:rPr>
        <w:t xml:space="preserve"> </w:t>
      </w:r>
    </w:p>
    <w:p w14:paraId="44E17CAD" w14:textId="77777777" w:rsidR="00302377" w:rsidRDefault="00302377" w:rsidP="00302377">
      <w:pPr>
        <w:pStyle w:val="ListParagraph"/>
        <w:rPr>
          <w:sz w:val="36"/>
          <w:szCs w:val="36"/>
          <w:lang w:val="en-IN"/>
        </w:rPr>
      </w:pPr>
    </w:p>
    <w:p w14:paraId="4E67A08A" w14:textId="77777777" w:rsidR="00BB0BC5" w:rsidRDefault="00BB0BC5" w:rsidP="00302377">
      <w:pPr>
        <w:pStyle w:val="ListParagraph"/>
        <w:rPr>
          <w:sz w:val="36"/>
          <w:szCs w:val="36"/>
          <w:lang w:val="en-IN"/>
        </w:rPr>
      </w:pPr>
    </w:p>
    <w:p w14:paraId="63BDF194" w14:textId="77777777" w:rsidR="00BB0BC5" w:rsidRDefault="00BB0BC5" w:rsidP="00302377">
      <w:pPr>
        <w:pStyle w:val="ListParagraph"/>
        <w:rPr>
          <w:sz w:val="36"/>
          <w:szCs w:val="36"/>
          <w:lang w:val="en-IN"/>
        </w:rPr>
      </w:pPr>
    </w:p>
    <w:p w14:paraId="4A5185F5" w14:textId="4DCE74DD" w:rsidR="00302377" w:rsidRDefault="00302377" w:rsidP="00302377">
      <w:pPr>
        <w:pStyle w:val="ListParagraph"/>
        <w:numPr>
          <w:ilvl w:val="0"/>
          <w:numId w:val="24"/>
        </w:numPr>
        <w:rPr>
          <w:sz w:val="36"/>
          <w:szCs w:val="36"/>
          <w:lang w:val="en-IN"/>
        </w:rPr>
      </w:pPr>
      <w:r w:rsidRPr="00302377">
        <w:rPr>
          <w:sz w:val="36"/>
          <w:szCs w:val="36"/>
          <w:lang w:val="en-IN"/>
        </w:rPr>
        <w:lastRenderedPageBreak/>
        <w:t xml:space="preserve">Create and design a social media advertisement poster using </w:t>
      </w:r>
      <w:r w:rsidRPr="00302377">
        <w:rPr>
          <w:sz w:val="36"/>
          <w:szCs w:val="36"/>
          <w:lang w:val="en-IN"/>
        </w:rPr>
        <w:t>C</w:t>
      </w:r>
      <w:r w:rsidRPr="00302377">
        <w:rPr>
          <w:sz w:val="36"/>
          <w:szCs w:val="36"/>
          <w:lang w:val="en-IN"/>
        </w:rPr>
        <w:t>anva</w:t>
      </w:r>
      <w:r w:rsidRPr="00302377">
        <w:rPr>
          <w:sz w:val="36"/>
          <w:szCs w:val="36"/>
          <w:lang w:val="en-IN"/>
        </w:rPr>
        <w:t>.</w:t>
      </w:r>
    </w:p>
    <w:p w14:paraId="7FB83266" w14:textId="7DA09625" w:rsidR="00BB0BC5" w:rsidRDefault="00BB0BC5" w:rsidP="00BB0BC5">
      <w:pPr>
        <w:pStyle w:val="ListParagraph"/>
        <w:rPr>
          <w:sz w:val="36"/>
          <w:szCs w:val="36"/>
          <w:lang w:val="en-IN"/>
        </w:rPr>
      </w:pPr>
    </w:p>
    <w:p w14:paraId="5C211E9F" w14:textId="77777777" w:rsidR="00BB0BC5" w:rsidRDefault="00BB0BC5" w:rsidP="00BB0BC5">
      <w:pPr>
        <w:pStyle w:val="ListParagraph"/>
        <w:rPr>
          <w:sz w:val="36"/>
          <w:szCs w:val="36"/>
          <w:lang w:val="en-IN"/>
        </w:rPr>
      </w:pPr>
    </w:p>
    <w:p w14:paraId="4D213312" w14:textId="5D6C5FF8" w:rsidR="00BB0BC5" w:rsidRDefault="00BB0BC5" w:rsidP="00BB0BC5">
      <w:pPr>
        <w:pStyle w:val="ListParagraph"/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21AA9565" wp14:editId="656BB654">
            <wp:extent cx="4160457" cy="5459698"/>
            <wp:effectExtent l="0" t="0" r="0" b="8255"/>
            <wp:docPr id="123557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3059" name="Picture 12355730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12" cy="54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6C36" w14:textId="77777777" w:rsidR="00BB0BC5" w:rsidRDefault="00BB0BC5" w:rsidP="00BB0BC5">
      <w:pPr>
        <w:pStyle w:val="ListParagraph"/>
        <w:rPr>
          <w:sz w:val="36"/>
          <w:szCs w:val="36"/>
          <w:lang w:val="en-IN"/>
        </w:rPr>
      </w:pPr>
    </w:p>
    <w:p w14:paraId="09FDCAFA" w14:textId="0B10BBFE" w:rsidR="00BB0BC5" w:rsidRDefault="00BB0BC5" w:rsidP="00BB0BC5">
      <w:pPr>
        <w:pStyle w:val="ListParagraph"/>
        <w:rPr>
          <w:sz w:val="36"/>
          <w:szCs w:val="36"/>
          <w:lang w:val="en-IN"/>
        </w:rPr>
      </w:pPr>
      <w:hyperlink r:id="rId11" w:history="1">
        <w:r w:rsidRPr="00BB0BC5">
          <w:rPr>
            <w:rStyle w:val="Hyperlink"/>
            <w:sz w:val="36"/>
            <w:szCs w:val="36"/>
            <w:lang w:val="en-IN"/>
          </w:rPr>
          <w:t>https://m.facebook.com/story.php?story_fbid=pfbid02f533BW5eyDy2uLyRWjKhv1FMpCGLHBfDEsQZNsJ1JJ8hHpAQkZATwUq4WZV4a9hql&amp;id=61550016305689&amp;mibextid=Nif5oz</w:t>
        </w:r>
      </w:hyperlink>
    </w:p>
    <w:p w14:paraId="131A944E" w14:textId="2D7DD888" w:rsidR="00BB0BC5" w:rsidRDefault="00BB0BC5" w:rsidP="00BB0BC5">
      <w:pPr>
        <w:pStyle w:val="ListParagraph"/>
        <w:numPr>
          <w:ilvl w:val="0"/>
          <w:numId w:val="24"/>
        </w:numPr>
        <w:rPr>
          <w:sz w:val="36"/>
          <w:szCs w:val="36"/>
          <w:lang w:val="en-IN"/>
        </w:rPr>
      </w:pPr>
      <w:r w:rsidRPr="00BB0BC5">
        <w:rPr>
          <w:sz w:val="36"/>
          <w:szCs w:val="36"/>
          <w:lang w:val="en-IN"/>
        </w:rPr>
        <w:lastRenderedPageBreak/>
        <w:t xml:space="preserve">Create email newsletter design using </w:t>
      </w:r>
      <w:proofErr w:type="spellStart"/>
      <w:r w:rsidRPr="00BB0BC5">
        <w:rPr>
          <w:sz w:val="36"/>
          <w:szCs w:val="36"/>
          <w:lang w:val="en-IN"/>
        </w:rPr>
        <w:t>MailChimp</w:t>
      </w:r>
      <w:proofErr w:type="spellEnd"/>
      <w:r w:rsidRPr="00BB0BC5">
        <w:rPr>
          <w:sz w:val="36"/>
          <w:szCs w:val="36"/>
          <w:lang w:val="en-IN"/>
        </w:rPr>
        <w:t xml:space="preserve"> or </w:t>
      </w:r>
      <w:proofErr w:type="spellStart"/>
      <w:r w:rsidRPr="00BB0BC5">
        <w:rPr>
          <w:sz w:val="36"/>
          <w:szCs w:val="36"/>
          <w:lang w:val="en-IN"/>
        </w:rPr>
        <w:t>canva</w:t>
      </w:r>
      <w:proofErr w:type="spellEnd"/>
      <w:r w:rsidRPr="00BB0BC5">
        <w:rPr>
          <w:sz w:val="36"/>
          <w:szCs w:val="36"/>
          <w:lang w:val="en-IN"/>
        </w:rPr>
        <w:t xml:space="preserve"> tool.</w:t>
      </w:r>
    </w:p>
    <w:p w14:paraId="7CA482A1" w14:textId="77777777" w:rsidR="00BB0BC5" w:rsidRDefault="00BB0BC5" w:rsidP="00BB0BC5">
      <w:pPr>
        <w:pStyle w:val="ListParagraph"/>
        <w:rPr>
          <w:sz w:val="36"/>
          <w:szCs w:val="36"/>
          <w:lang w:val="en-IN"/>
        </w:rPr>
      </w:pPr>
    </w:p>
    <w:p w14:paraId="489F3499" w14:textId="2157BC6B" w:rsidR="00BB0BC5" w:rsidRDefault="00BB0BC5" w:rsidP="00BB0BC5">
      <w:pPr>
        <w:pStyle w:val="ListParagraph"/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3DE40BB8" wp14:editId="6896BF9F">
            <wp:extent cx="4560385" cy="5634990"/>
            <wp:effectExtent l="0" t="0" r="0" b="3810"/>
            <wp:docPr id="1216239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39642" name="Picture 12162396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72" cy="565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627F" w14:textId="77777777" w:rsidR="00BB0BC5" w:rsidRDefault="00BB0BC5" w:rsidP="00BB0BC5">
      <w:pPr>
        <w:pStyle w:val="ListParagraph"/>
        <w:rPr>
          <w:sz w:val="36"/>
          <w:szCs w:val="36"/>
          <w:lang w:val="en-IN"/>
        </w:rPr>
      </w:pPr>
    </w:p>
    <w:p w14:paraId="74342512" w14:textId="2A987A44" w:rsidR="00BB0BC5" w:rsidRPr="00302377" w:rsidRDefault="00BB0BC5" w:rsidP="00BB0BC5">
      <w:pPr>
        <w:pStyle w:val="ListParagraph"/>
        <w:rPr>
          <w:sz w:val="36"/>
          <w:szCs w:val="36"/>
          <w:lang w:val="en-IN"/>
        </w:rPr>
      </w:pPr>
      <w:hyperlink r:id="rId13" w:history="1">
        <w:r w:rsidRPr="00BB0BC5">
          <w:rPr>
            <w:rStyle w:val="Hyperlink"/>
            <w:sz w:val="36"/>
            <w:szCs w:val="36"/>
            <w:lang w:val="en-IN"/>
          </w:rPr>
          <w:t>https://m.facebook.com/story.php?story_fbid=pfbid031PjuntwCs9DYmcZMYcLUBYnwTD4mkDt5b2WKA9qx7Mb8UnUwTDBn44hZ69QyV5Nxl&amp;id=61550016305689&amp;mibextid=Nif5oz</w:t>
        </w:r>
      </w:hyperlink>
    </w:p>
    <w:sectPr w:rsidR="00BB0BC5" w:rsidRPr="0030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181533"/>
    <w:multiLevelType w:val="hybridMultilevel"/>
    <w:tmpl w:val="3F866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99691631">
    <w:abstractNumId w:val="20"/>
  </w:num>
  <w:num w:numId="2" w16cid:durableId="831414898">
    <w:abstractNumId w:val="12"/>
  </w:num>
  <w:num w:numId="3" w16cid:durableId="615872138">
    <w:abstractNumId w:val="10"/>
  </w:num>
  <w:num w:numId="4" w16cid:durableId="566113318">
    <w:abstractNumId w:val="22"/>
  </w:num>
  <w:num w:numId="5" w16cid:durableId="117650126">
    <w:abstractNumId w:val="13"/>
  </w:num>
  <w:num w:numId="6" w16cid:durableId="1288273687">
    <w:abstractNumId w:val="16"/>
  </w:num>
  <w:num w:numId="7" w16cid:durableId="2083676766">
    <w:abstractNumId w:val="18"/>
  </w:num>
  <w:num w:numId="8" w16cid:durableId="525293836">
    <w:abstractNumId w:val="9"/>
  </w:num>
  <w:num w:numId="9" w16cid:durableId="2094429657">
    <w:abstractNumId w:val="7"/>
  </w:num>
  <w:num w:numId="10" w16cid:durableId="345863330">
    <w:abstractNumId w:val="6"/>
  </w:num>
  <w:num w:numId="11" w16cid:durableId="915557732">
    <w:abstractNumId w:val="5"/>
  </w:num>
  <w:num w:numId="12" w16cid:durableId="1402562020">
    <w:abstractNumId w:val="4"/>
  </w:num>
  <w:num w:numId="13" w16cid:durableId="1421832063">
    <w:abstractNumId w:val="8"/>
  </w:num>
  <w:num w:numId="14" w16cid:durableId="591931559">
    <w:abstractNumId w:val="3"/>
  </w:num>
  <w:num w:numId="15" w16cid:durableId="1979728024">
    <w:abstractNumId w:val="2"/>
  </w:num>
  <w:num w:numId="16" w16cid:durableId="1359625267">
    <w:abstractNumId w:val="1"/>
  </w:num>
  <w:num w:numId="17" w16cid:durableId="418137931">
    <w:abstractNumId w:val="0"/>
  </w:num>
  <w:num w:numId="18" w16cid:durableId="1943103450">
    <w:abstractNumId w:val="14"/>
  </w:num>
  <w:num w:numId="19" w16cid:durableId="601451976">
    <w:abstractNumId w:val="15"/>
  </w:num>
  <w:num w:numId="20" w16cid:durableId="153644345">
    <w:abstractNumId w:val="21"/>
  </w:num>
  <w:num w:numId="21" w16cid:durableId="1055279000">
    <w:abstractNumId w:val="17"/>
  </w:num>
  <w:num w:numId="22" w16cid:durableId="972491360">
    <w:abstractNumId w:val="11"/>
  </w:num>
  <w:num w:numId="23" w16cid:durableId="1146320491">
    <w:abstractNumId w:val="23"/>
  </w:num>
  <w:num w:numId="24" w16cid:durableId="19088809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77"/>
    <w:rsid w:val="00302377"/>
    <w:rsid w:val="00645252"/>
    <w:rsid w:val="006D3D74"/>
    <w:rsid w:val="0083569A"/>
    <w:rsid w:val="00A9204E"/>
    <w:rsid w:val="00BB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748B"/>
  <w15:chartTrackingRefBased/>
  <w15:docId w15:val="{4333964C-0DFD-40DF-BDCD-10468C80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023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iegrasp1234.blogspot.com/2023/10/foodiegrasp.html" TargetMode="External"/><Relationship Id="rId13" Type="http://schemas.openxmlformats.org/officeDocument/2006/relationships/hyperlink" Target="https://m.facebook.com/story.php?story_fbid=pfbid031PjuntwCs9DYmcZMYcLUBYnwTD4mkDt5b2WKA9qx7Mb8UnUwTDBn44hZ69QyV5Nxl&amp;id=61550016305689&amp;mibextid=Nif5o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.facebook.com/story.php?story_fbid=pfbid02f533BW5eyDy2uLyRWjKhv1FMpCGLHBfDEsQZNsJ1JJ8hHpAQkZATwUq4WZV4a9hql&amp;id=61550016305689&amp;mibextid=Nif5o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hyperlink" Target="https://www.facebook.com/profile.php?id=61550016305689&amp;mibextid=ZbWKw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mCharan\AppData\Local\Microsoft\Office\16.0\DTS\en-IN%7b688F79D4-7585-40A1-8878-43A0910F452B%7d\%7b79936620-3385-4200-8192-831D2CDDEC7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{79936620-3385-4200-8192-831D2CDDEC7F}tf02786999_win32</Template>
  <TotalTime>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ThamCharan</dc:creator>
  <cp:keywords/>
  <dc:description/>
  <cp:lastModifiedBy>Thamaraiselvan G</cp:lastModifiedBy>
  <cp:revision>2</cp:revision>
  <dcterms:created xsi:type="dcterms:W3CDTF">2023-10-29T18:18:00Z</dcterms:created>
  <dcterms:modified xsi:type="dcterms:W3CDTF">2023-10-29T18:18:00Z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